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D53E" w14:textId="77777777" w:rsidR="00873C65" w:rsidRPr="00873C65" w:rsidRDefault="00873C65" w:rsidP="00C13525">
      <w:pPr>
        <w:rPr>
          <w:rFonts w:cstheme="minorHAnsi"/>
          <w:sz w:val="32"/>
        </w:rPr>
      </w:pPr>
    </w:p>
    <w:p w14:paraId="64B933C0" w14:textId="37AD7C04" w:rsidR="00873C65" w:rsidRPr="00873C65" w:rsidRDefault="00873C65" w:rsidP="00C13525">
      <w:pPr>
        <w:rPr>
          <w:rFonts w:cstheme="minorHAnsi"/>
          <w:b/>
          <w:sz w:val="48"/>
          <w:u w:val="single"/>
        </w:rPr>
      </w:pPr>
      <w:r w:rsidRPr="00873C65">
        <w:rPr>
          <w:rFonts w:cstheme="minorHAnsi"/>
          <w:b/>
          <w:sz w:val="48"/>
          <w:u w:val="single"/>
        </w:rPr>
        <w:t xml:space="preserve">Circuit </w:t>
      </w:r>
      <w:bookmarkStart w:id="0" w:name="_GoBack"/>
      <w:bookmarkEnd w:id="0"/>
      <w:r w:rsidRPr="00873C65">
        <w:rPr>
          <w:rFonts w:cstheme="minorHAnsi"/>
          <w:b/>
          <w:sz w:val="48"/>
          <w:u w:val="single"/>
        </w:rPr>
        <w:t>diagram: -</w:t>
      </w:r>
    </w:p>
    <w:p w14:paraId="5786AA08" w14:textId="77777777" w:rsidR="00873C65" w:rsidRDefault="00873C65" w:rsidP="00C13525">
      <w:pPr>
        <w:rPr>
          <w:rFonts w:cstheme="minorHAnsi"/>
          <w:sz w:val="28"/>
        </w:rPr>
      </w:pPr>
    </w:p>
    <w:p w14:paraId="3A858C74" w14:textId="5BFB6CB8" w:rsidR="00C13525" w:rsidRDefault="00C13525" w:rsidP="00C13525">
      <w:pPr>
        <w:rPr>
          <w:rFonts w:cstheme="minorHAnsi"/>
          <w:sz w:val="28"/>
        </w:rPr>
      </w:pPr>
      <w:r>
        <w:rPr>
          <w:noProof/>
        </w:rPr>
        <w:drawing>
          <wp:inline distT="0" distB="0" distL="0" distR="0" wp14:anchorId="63B546B6" wp14:editId="52C1D7B0">
            <wp:extent cx="5943600" cy="2541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41508"/>
                    </a:xfrm>
                    <a:prstGeom prst="rect">
                      <a:avLst/>
                    </a:prstGeom>
                    <a:noFill/>
                    <a:ln>
                      <a:noFill/>
                    </a:ln>
                  </pic:spPr>
                </pic:pic>
              </a:graphicData>
            </a:graphic>
          </wp:inline>
        </w:drawing>
      </w:r>
    </w:p>
    <w:p w14:paraId="588498C9" w14:textId="71E63E31" w:rsidR="00163A82" w:rsidRDefault="00163A82" w:rsidP="00C13525">
      <w:pPr>
        <w:rPr>
          <w:rFonts w:cstheme="minorHAnsi"/>
          <w:sz w:val="28"/>
        </w:rPr>
      </w:pPr>
    </w:p>
    <w:p w14:paraId="7D9BC92D" w14:textId="11EDBE89" w:rsidR="00163A82" w:rsidRDefault="00163A82" w:rsidP="00163A82">
      <w:pPr>
        <w:rPr>
          <w:rFonts w:cstheme="minorHAnsi"/>
          <w:b/>
          <w:sz w:val="30"/>
          <w:szCs w:val="30"/>
        </w:rPr>
      </w:pPr>
      <w:proofErr w:type="gramStart"/>
      <w:r w:rsidRPr="00163A82">
        <w:rPr>
          <w:rFonts w:cstheme="minorHAnsi"/>
          <w:b/>
          <w:sz w:val="36"/>
          <w:szCs w:val="30"/>
        </w:rPr>
        <w:t>Theory :</w:t>
      </w:r>
      <w:proofErr w:type="gramEnd"/>
      <w:r w:rsidRPr="00163A82">
        <w:rPr>
          <w:rFonts w:cstheme="minorHAnsi"/>
          <w:b/>
          <w:sz w:val="36"/>
          <w:szCs w:val="30"/>
        </w:rPr>
        <w:t>-</w:t>
      </w:r>
      <w:r>
        <w:rPr>
          <w:rFonts w:cstheme="minorHAnsi"/>
          <w:b/>
          <w:sz w:val="30"/>
          <w:szCs w:val="30"/>
        </w:rPr>
        <w:t xml:space="preserve"> </w:t>
      </w:r>
    </w:p>
    <w:p w14:paraId="5C81BE61" w14:textId="77777777" w:rsidR="00163A82" w:rsidRDefault="00163A82" w:rsidP="00163A82">
      <w:pPr>
        <w:jc w:val="both"/>
        <w:rPr>
          <w:rFonts w:cstheme="minorHAnsi"/>
          <w:sz w:val="28"/>
          <w:szCs w:val="28"/>
        </w:rPr>
      </w:pPr>
      <w:r>
        <w:rPr>
          <w:rFonts w:cstheme="minorHAnsi"/>
          <w:b/>
          <w:sz w:val="28"/>
          <w:szCs w:val="28"/>
        </w:rPr>
        <w:t>LEDs</w:t>
      </w:r>
      <w:r>
        <w:rPr>
          <w:rFonts w:cstheme="minorHAnsi"/>
          <w:sz w:val="28"/>
          <w:szCs w:val="28"/>
        </w:rPr>
        <w:t xml:space="preserve"> are a particular type of diode that convert electrical energy into light. In fact, LED stands for “Light Emitting Diode.” (It does what it says on the tin!) And this is reflected in the similarity between the diode and LED schematic symbols.</w:t>
      </w:r>
    </w:p>
    <w:p w14:paraId="787172F7" w14:textId="77777777" w:rsidR="00163A82" w:rsidRDefault="00163A82" w:rsidP="00163A82">
      <w:pPr>
        <w:jc w:val="both"/>
        <w:rPr>
          <w:rFonts w:cstheme="minorHAnsi"/>
          <w:sz w:val="28"/>
          <w:szCs w:val="28"/>
        </w:rPr>
      </w:pPr>
      <w:r>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14:paraId="335464DE" w14:textId="77777777" w:rsidR="00163A82" w:rsidRDefault="00163A82" w:rsidP="00163A82">
      <w:pPr>
        <w:jc w:val="both"/>
        <w:rPr>
          <w:rFonts w:cstheme="minorHAnsi"/>
          <w:sz w:val="28"/>
          <w:szCs w:val="28"/>
        </w:rPr>
      </w:pPr>
      <w:r>
        <w:rPr>
          <w:rFonts w:cstheme="minorHAnsi"/>
          <w:sz w:val="28"/>
          <w:szCs w:val="28"/>
        </w:rPr>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14:paraId="47AE6B4B" w14:textId="77777777" w:rsidR="00163A82" w:rsidRDefault="00163A82" w:rsidP="00163A82">
      <w:pPr>
        <w:jc w:val="both"/>
        <w:rPr>
          <w:rFonts w:cstheme="minorHAnsi"/>
          <w:sz w:val="28"/>
          <w:szCs w:val="28"/>
        </w:rPr>
      </w:pPr>
    </w:p>
    <w:p w14:paraId="09570380" w14:textId="77777777" w:rsidR="00163A82" w:rsidRDefault="00163A82" w:rsidP="00163A82">
      <w:pPr>
        <w:jc w:val="both"/>
        <w:rPr>
          <w:rFonts w:cstheme="minorHAnsi"/>
          <w:color w:val="222222"/>
          <w:sz w:val="28"/>
          <w:szCs w:val="28"/>
        </w:rPr>
      </w:pPr>
      <w:r>
        <w:rPr>
          <w:rFonts w:cstheme="minorHAnsi"/>
          <w:color w:val="222222"/>
          <w:sz w:val="28"/>
          <w:szCs w:val="28"/>
        </w:rPr>
        <w:t xml:space="preserve">The </w:t>
      </w:r>
      <w:r>
        <w:rPr>
          <w:rFonts w:cstheme="minorHAnsi"/>
          <w:b/>
          <w:bCs/>
          <w:color w:val="222222"/>
          <w:sz w:val="28"/>
          <w:szCs w:val="28"/>
        </w:rPr>
        <w:t>Arduino Uno</w:t>
      </w:r>
      <w:r>
        <w:rPr>
          <w:rFonts w:cstheme="minorHAnsi"/>
          <w:color w:val="222222"/>
          <w:sz w:val="28"/>
          <w:szCs w:val="28"/>
        </w:rPr>
        <w:t xml:space="preserve"> is an </w:t>
      </w:r>
      <w:r>
        <w:rPr>
          <w:rFonts w:cstheme="minorHAnsi"/>
          <w:sz w:val="28"/>
          <w:szCs w:val="28"/>
        </w:rPr>
        <w:t>open-source</w:t>
      </w:r>
      <w:r>
        <w:rPr>
          <w:rFonts w:cstheme="minorHAnsi"/>
          <w:color w:val="222222"/>
          <w:sz w:val="28"/>
          <w:szCs w:val="28"/>
        </w:rPr>
        <w:t xml:space="preserve"> </w:t>
      </w:r>
      <w:r>
        <w:rPr>
          <w:rFonts w:cstheme="minorHAnsi"/>
          <w:sz w:val="28"/>
          <w:szCs w:val="28"/>
        </w:rPr>
        <w:t>microcontroller board</w:t>
      </w:r>
      <w:r>
        <w:rPr>
          <w:rFonts w:cstheme="minorHAnsi"/>
          <w:color w:val="222222"/>
          <w:sz w:val="28"/>
          <w:szCs w:val="28"/>
        </w:rPr>
        <w:t xml:space="preserve"> based on the </w:t>
      </w:r>
      <w:r>
        <w:rPr>
          <w:rFonts w:cstheme="minorHAnsi"/>
          <w:sz w:val="28"/>
          <w:szCs w:val="28"/>
        </w:rPr>
        <w:t>Microchip</w:t>
      </w:r>
      <w:r>
        <w:rPr>
          <w:rFonts w:cstheme="minorHAnsi"/>
          <w:color w:val="222222"/>
          <w:sz w:val="28"/>
          <w:szCs w:val="28"/>
        </w:rPr>
        <w:t xml:space="preserve"> </w:t>
      </w:r>
      <w:r>
        <w:rPr>
          <w:rFonts w:cstheme="minorHAnsi"/>
          <w:sz w:val="28"/>
          <w:szCs w:val="28"/>
        </w:rPr>
        <w:t>ATmega328P</w:t>
      </w:r>
      <w:r>
        <w:rPr>
          <w:rFonts w:cstheme="minorHAnsi"/>
          <w:color w:val="222222"/>
          <w:sz w:val="28"/>
          <w:szCs w:val="28"/>
        </w:rPr>
        <w:t xml:space="preserve"> microcontroller and developed by </w:t>
      </w:r>
      <w:r>
        <w:rPr>
          <w:rFonts w:cstheme="minorHAnsi"/>
          <w:sz w:val="28"/>
          <w:szCs w:val="28"/>
        </w:rPr>
        <w:t>Arduino.cc</w:t>
      </w:r>
      <w:r>
        <w:rPr>
          <w:rFonts w:cstheme="minorHAnsi"/>
          <w:color w:val="222222"/>
          <w:sz w:val="28"/>
          <w:szCs w:val="28"/>
        </w:rPr>
        <w:t xml:space="preserve">. The board is equipped with sets of digital and analog </w:t>
      </w:r>
      <w:r>
        <w:rPr>
          <w:rFonts w:cstheme="minorHAnsi"/>
          <w:sz w:val="28"/>
          <w:szCs w:val="28"/>
        </w:rPr>
        <w:t>input/output</w:t>
      </w:r>
      <w:r>
        <w:rPr>
          <w:rFonts w:cstheme="minorHAnsi"/>
          <w:color w:val="222222"/>
          <w:sz w:val="28"/>
          <w:szCs w:val="28"/>
        </w:rPr>
        <w:t xml:space="preserve"> (I/O) pins that may be interfaced to various </w:t>
      </w:r>
      <w:r>
        <w:rPr>
          <w:rFonts w:cstheme="minorHAnsi"/>
          <w:sz w:val="28"/>
          <w:szCs w:val="28"/>
        </w:rPr>
        <w:t>expansion boards</w:t>
      </w:r>
      <w:r>
        <w:rPr>
          <w:rFonts w:cstheme="minorHAnsi"/>
          <w:color w:val="222222"/>
          <w:sz w:val="28"/>
          <w:szCs w:val="28"/>
        </w:rPr>
        <w:t xml:space="preserve"> (shields) and other circuits. The board has 14 Digital pins, </w:t>
      </w:r>
      <w:r>
        <w:rPr>
          <w:rFonts w:cstheme="minorHAnsi"/>
          <w:color w:val="222222"/>
          <w:sz w:val="28"/>
          <w:szCs w:val="28"/>
        </w:rPr>
        <w:lastRenderedPageBreak/>
        <w:t xml:space="preserve">6 Analog pins, and programmable with the </w:t>
      </w:r>
      <w:r>
        <w:rPr>
          <w:rFonts w:cstheme="minorHAnsi"/>
          <w:sz w:val="28"/>
          <w:szCs w:val="28"/>
        </w:rPr>
        <w:t>Arduino IDE</w:t>
      </w:r>
      <w:r>
        <w:rPr>
          <w:rFonts w:cstheme="minorHAnsi"/>
          <w:color w:val="222222"/>
          <w:sz w:val="28"/>
          <w:szCs w:val="28"/>
        </w:rPr>
        <w:t xml:space="preserve"> (Integrated Development Environment) via a type B </w:t>
      </w:r>
      <w:r>
        <w:rPr>
          <w:rFonts w:cstheme="minorHAnsi"/>
          <w:sz w:val="28"/>
          <w:szCs w:val="28"/>
        </w:rPr>
        <w:t>USB cable</w:t>
      </w:r>
      <w:r>
        <w:rPr>
          <w:rFonts w:cstheme="minorHAnsi"/>
          <w:color w:val="222222"/>
          <w:sz w:val="28"/>
          <w:szCs w:val="28"/>
        </w:rPr>
        <w:t xml:space="preserve">. It can be powered by the USB cable or by an external </w:t>
      </w:r>
      <w:r>
        <w:rPr>
          <w:rFonts w:cstheme="minorHAnsi"/>
          <w:sz w:val="28"/>
          <w:szCs w:val="28"/>
        </w:rPr>
        <w:t>9-volt battery</w:t>
      </w:r>
      <w:r>
        <w:rPr>
          <w:rFonts w:cstheme="minorHAnsi"/>
          <w:color w:val="222222"/>
          <w:sz w:val="28"/>
          <w:szCs w:val="28"/>
        </w:rPr>
        <w:t>, though it accepts voltages between 7 and 20 volts.</w:t>
      </w:r>
    </w:p>
    <w:p w14:paraId="6A2E0483" w14:textId="77777777" w:rsidR="00163A82" w:rsidRDefault="00163A82" w:rsidP="00163A82">
      <w:pPr>
        <w:jc w:val="both"/>
        <w:rPr>
          <w:rFonts w:cstheme="minorHAnsi"/>
          <w:color w:val="222222"/>
          <w:sz w:val="28"/>
          <w:szCs w:val="28"/>
        </w:rPr>
      </w:pPr>
    </w:p>
    <w:p w14:paraId="02700C94" w14:textId="68B3533A" w:rsidR="00163A82" w:rsidRPr="00163A82" w:rsidRDefault="00163A82" w:rsidP="00163A82">
      <w:pPr>
        <w:jc w:val="both"/>
        <w:rPr>
          <w:rFonts w:cstheme="minorHAnsi"/>
          <w:color w:val="222222"/>
          <w:sz w:val="36"/>
          <w:szCs w:val="30"/>
        </w:rPr>
      </w:pPr>
      <w:r w:rsidRPr="00163A82">
        <w:rPr>
          <w:rFonts w:cstheme="minorHAnsi"/>
          <w:b/>
          <w:color w:val="222222"/>
          <w:sz w:val="36"/>
          <w:szCs w:val="30"/>
        </w:rPr>
        <w:t xml:space="preserve">Concept </w:t>
      </w:r>
      <w:proofErr w:type="gramStart"/>
      <w:r w:rsidRPr="00163A82">
        <w:rPr>
          <w:rFonts w:cstheme="minorHAnsi"/>
          <w:b/>
          <w:color w:val="222222"/>
          <w:sz w:val="36"/>
          <w:szCs w:val="30"/>
        </w:rPr>
        <w:t>Used :</w:t>
      </w:r>
      <w:proofErr w:type="gramEnd"/>
      <w:r w:rsidRPr="00163A82">
        <w:rPr>
          <w:rFonts w:cstheme="minorHAnsi"/>
          <w:color w:val="222222"/>
          <w:sz w:val="36"/>
          <w:szCs w:val="30"/>
        </w:rPr>
        <w:t xml:space="preserve"> -</w:t>
      </w:r>
    </w:p>
    <w:p w14:paraId="1F9F4E54" w14:textId="77777777" w:rsidR="00163A82" w:rsidRDefault="00163A82" w:rsidP="00163A82">
      <w:pPr>
        <w:jc w:val="both"/>
        <w:rPr>
          <w:rFonts w:cstheme="minorHAnsi"/>
          <w:color w:val="222222"/>
          <w:sz w:val="28"/>
          <w:szCs w:val="28"/>
        </w:rPr>
      </w:pPr>
      <w:r>
        <w:rPr>
          <w:rFonts w:cstheme="minorHAnsi"/>
          <w:color w:val="222222"/>
          <w:sz w:val="28"/>
          <w:szCs w:val="28"/>
        </w:rPr>
        <w:t xml:space="preserve">A circuit is made in which four LEDs are connected in series with the resistors and resistors are connected to Arduino Board on different pins. The resistors are used to resist the flow of current in LEDs so that LEDs don’t get damage. The coding for Arduino is done in such a way that when stimulation is started, the LEDs starts blinking with the time gap of 1s one by one in the form of – </w:t>
      </w:r>
    </w:p>
    <w:p w14:paraId="3D8CA7B6" w14:textId="3D662031" w:rsidR="00163A82" w:rsidRDefault="00163A82" w:rsidP="00163A82">
      <w:pPr>
        <w:jc w:val="both"/>
        <w:rPr>
          <w:rFonts w:cstheme="minorHAnsi"/>
          <w:color w:val="222222"/>
          <w:sz w:val="28"/>
          <w:szCs w:val="28"/>
        </w:rPr>
      </w:pPr>
      <w:r>
        <w:rPr>
          <w:noProof/>
        </w:rPr>
        <mc:AlternateContent>
          <mc:Choice Requires="wps">
            <w:drawing>
              <wp:anchor distT="0" distB="0" distL="114300" distR="114300" simplePos="0" relativeHeight="251659264" behindDoc="0" locked="0" layoutInCell="1" allowOverlap="1" wp14:anchorId="59C51D9D" wp14:editId="5CD4C2AF">
                <wp:simplePos x="0" y="0"/>
                <wp:positionH relativeFrom="column">
                  <wp:posOffset>1828800</wp:posOffset>
                </wp:positionH>
                <wp:positionV relativeFrom="paragraph">
                  <wp:posOffset>133350</wp:posOffset>
                </wp:positionV>
                <wp:extent cx="1729740" cy="1325880"/>
                <wp:effectExtent l="0" t="0" r="22860" b="266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1325880"/>
                        </a:xfrm>
                        <a:prstGeom prst="rect">
                          <a:avLst/>
                        </a:prstGeom>
                        <a:solidFill>
                          <a:srgbClr val="FFFFFF"/>
                        </a:solidFill>
                        <a:ln w="9525">
                          <a:solidFill>
                            <a:srgbClr val="000000"/>
                          </a:solidFill>
                          <a:miter lim="800000"/>
                          <a:headEnd/>
                          <a:tailEnd/>
                        </a:ln>
                      </wps:spPr>
                      <wps:txbx>
                        <w:txbxContent>
                          <w:p w14:paraId="52C2B3C3" w14:textId="0BACB0D5" w:rsidR="00163A82" w:rsidRDefault="00163A82" w:rsidP="00163A82">
                            <w:r>
                              <w:rPr>
                                <w:noProof/>
                                <w:sz w:val="20"/>
                                <w:szCs w:val="20"/>
                                <w:lang w:val="en-IN" w:eastAsia="en-IN"/>
                              </w:rPr>
                              <w:drawing>
                                <wp:inline distT="0" distB="0" distL="0" distR="0" wp14:anchorId="7A0DEDB1" wp14:editId="05E70B64">
                                  <wp:extent cx="274320" cy="297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0364A175" wp14:editId="56685895">
                                  <wp:extent cx="274320" cy="297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4692A63F" wp14:editId="0EDD1C40">
                                  <wp:extent cx="274320" cy="297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300A731" wp14:editId="091301BA">
                                  <wp:extent cx="274320" cy="297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12771992" w14:textId="3986D39C" w:rsidR="00163A82" w:rsidRDefault="00163A82" w:rsidP="00163A82">
                            <w:r>
                              <w:rPr>
                                <w:noProof/>
                                <w:sz w:val="20"/>
                                <w:szCs w:val="20"/>
                                <w:lang w:val="en-IN" w:eastAsia="en-IN"/>
                              </w:rPr>
                              <w:drawing>
                                <wp:inline distT="0" distB="0" distL="0" distR="0" wp14:anchorId="4B1AB048" wp14:editId="3A99CE29">
                                  <wp:extent cx="274320" cy="297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59E99DD0" wp14:editId="2FC72817">
                                  <wp:extent cx="274320" cy="297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7258155E" wp14:editId="1F2E148C">
                                  <wp:extent cx="274320" cy="297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3838AB10" wp14:editId="2A5C69D8">
                                  <wp:extent cx="274320" cy="297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7E1CAA09" w14:textId="2241DDB6" w:rsidR="00163A82" w:rsidRDefault="00163A82" w:rsidP="00163A82">
                            <w:r>
                              <w:rPr>
                                <w:noProof/>
                                <w:sz w:val="20"/>
                                <w:szCs w:val="20"/>
                                <w:lang w:val="en-IN" w:eastAsia="en-IN"/>
                              </w:rPr>
                              <w:drawing>
                                <wp:inline distT="0" distB="0" distL="0" distR="0" wp14:anchorId="71075EA6" wp14:editId="63DCA20E">
                                  <wp:extent cx="274320" cy="297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42C6FE57" wp14:editId="03449C2F">
                                  <wp:extent cx="274320" cy="297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67182925" wp14:editId="5E631C91">
                                  <wp:extent cx="274320"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24EF4C9B" wp14:editId="3F3CD863">
                                  <wp:extent cx="274320" cy="29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3010BC78" w14:textId="428CC085" w:rsidR="00163A82" w:rsidRDefault="00163A82" w:rsidP="00163A82">
                            <w:r>
                              <w:rPr>
                                <w:noProof/>
                                <w:sz w:val="20"/>
                                <w:szCs w:val="20"/>
                                <w:lang w:val="en-IN" w:eastAsia="en-IN"/>
                              </w:rPr>
                              <w:drawing>
                                <wp:inline distT="0" distB="0" distL="0" distR="0" wp14:anchorId="0B5A99D3" wp14:editId="728EF825">
                                  <wp:extent cx="274320" cy="29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2DCBDA04" wp14:editId="3C0B7ADD">
                                  <wp:extent cx="2743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077A54C" wp14:editId="120B5CB1">
                                  <wp:extent cx="274320" cy="29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90CFFEC" wp14:editId="713281BB">
                                  <wp:extent cx="2743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p>
                          <w:p w14:paraId="0D1B1CF1" w14:textId="77777777" w:rsidR="00163A82" w:rsidRDefault="00163A82" w:rsidP="00163A82"/>
                          <w:p w14:paraId="6431F8C1" w14:textId="77777777" w:rsidR="00163A82" w:rsidRDefault="00163A82" w:rsidP="00163A82"/>
                          <w:p w14:paraId="6C20EE96" w14:textId="77777777" w:rsidR="00163A82" w:rsidRDefault="00163A82" w:rsidP="00163A8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C51D9D" id="_x0000_t202" coordsize="21600,21600" o:spt="202" path="m,l,21600r21600,l21600,xe">
                <v:stroke joinstyle="miter"/>
                <v:path gradientshapeok="t" o:connecttype="rect"/>
              </v:shapetype>
              <v:shape id="Text Box 18" o:spid="_x0000_s1026" type="#_x0000_t202" style="position:absolute;left:0;text-align:left;margin-left:2in;margin-top:10.5pt;width:136.2pt;height:10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">
                <v:textbox>
                  <w:txbxContent>
                    <w:p w14:paraId="52C2B3C3" w14:textId="0BACB0D5" w:rsidR="00163A82" w:rsidRDefault="00163A82" w:rsidP="00163A82">
                      <w:r>
                        <w:rPr>
                          <w:noProof/>
                          <w:sz w:val="20"/>
                          <w:szCs w:val="20"/>
                          <w:lang w:val="en-IN" w:eastAsia="en-IN"/>
                        </w:rPr>
                        <w:drawing>
                          <wp:inline distT="0" distB="0" distL="0" distR="0" wp14:anchorId="7A0DEDB1" wp14:editId="05E70B64">
                            <wp:extent cx="274320" cy="297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0364A175" wp14:editId="56685895">
                            <wp:extent cx="274320" cy="297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4692A63F" wp14:editId="0EDD1C40">
                            <wp:extent cx="274320" cy="297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300A731" wp14:editId="091301BA">
                            <wp:extent cx="274320" cy="297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12771992" w14:textId="3986D39C" w:rsidR="00163A82" w:rsidRDefault="00163A82" w:rsidP="00163A82">
                      <w:r>
                        <w:rPr>
                          <w:noProof/>
                          <w:sz w:val="20"/>
                          <w:szCs w:val="20"/>
                          <w:lang w:val="en-IN" w:eastAsia="en-IN"/>
                        </w:rPr>
                        <w:drawing>
                          <wp:inline distT="0" distB="0" distL="0" distR="0" wp14:anchorId="4B1AB048" wp14:editId="3A99CE29">
                            <wp:extent cx="274320" cy="297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59E99DD0" wp14:editId="2FC72817">
                            <wp:extent cx="274320" cy="297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7258155E" wp14:editId="1F2E148C">
                            <wp:extent cx="274320" cy="297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3838AB10" wp14:editId="2A5C69D8">
                            <wp:extent cx="274320" cy="297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7E1CAA09" w14:textId="2241DDB6" w:rsidR="00163A82" w:rsidRDefault="00163A82" w:rsidP="00163A82">
                      <w:r>
                        <w:rPr>
                          <w:noProof/>
                          <w:sz w:val="20"/>
                          <w:szCs w:val="20"/>
                          <w:lang w:val="en-IN" w:eastAsia="en-IN"/>
                        </w:rPr>
                        <w:drawing>
                          <wp:inline distT="0" distB="0" distL="0" distR="0" wp14:anchorId="71075EA6" wp14:editId="63DCA20E">
                            <wp:extent cx="274320" cy="297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42C6FE57" wp14:editId="03449C2F">
                            <wp:extent cx="274320" cy="297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67182925" wp14:editId="5E631C91">
                            <wp:extent cx="274320"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r>
                        <w:t xml:space="preserve">    </w:t>
                      </w:r>
                      <w:r>
                        <w:rPr>
                          <w:noProof/>
                          <w:sz w:val="20"/>
                          <w:szCs w:val="20"/>
                          <w:lang w:val="en-IN" w:eastAsia="en-IN"/>
                        </w:rPr>
                        <w:drawing>
                          <wp:inline distT="0" distB="0" distL="0" distR="0" wp14:anchorId="24EF4C9B" wp14:editId="3F3CD863">
                            <wp:extent cx="274320" cy="29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p>
                    <w:p w14:paraId="3010BC78" w14:textId="428CC085" w:rsidR="00163A82" w:rsidRDefault="00163A82" w:rsidP="00163A82">
                      <w:r>
                        <w:rPr>
                          <w:noProof/>
                          <w:sz w:val="20"/>
                          <w:szCs w:val="20"/>
                          <w:lang w:val="en-IN" w:eastAsia="en-IN"/>
                        </w:rPr>
                        <w:drawing>
                          <wp:inline distT="0" distB="0" distL="0" distR="0" wp14:anchorId="0B5A99D3" wp14:editId="728EF825">
                            <wp:extent cx="274320" cy="29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2DCBDA04" wp14:editId="3C0B7ADD">
                            <wp:extent cx="2743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077A54C" wp14:editId="120B5CB1">
                            <wp:extent cx="274320" cy="297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t xml:space="preserve">    </w:t>
                      </w:r>
                      <w:r>
                        <w:rPr>
                          <w:noProof/>
                          <w:sz w:val="20"/>
                          <w:szCs w:val="20"/>
                          <w:lang w:val="en-IN" w:eastAsia="en-IN"/>
                        </w:rPr>
                        <w:drawing>
                          <wp:inline distT="0" distB="0" distL="0" distR="0" wp14:anchorId="090CFFEC" wp14:editId="713281BB">
                            <wp:extent cx="274320" cy="29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solidFill>
                                      <a:srgbClr val="FF0000"/>
                                    </a:solidFill>
                                    <a:ln>
                                      <a:noFill/>
                                    </a:ln>
                                  </pic:spPr>
                                </pic:pic>
                              </a:graphicData>
                            </a:graphic>
                          </wp:inline>
                        </w:drawing>
                      </w:r>
                    </w:p>
                    <w:p w14:paraId="0D1B1CF1" w14:textId="77777777" w:rsidR="00163A82" w:rsidRDefault="00163A82" w:rsidP="00163A82"/>
                    <w:p w14:paraId="6431F8C1" w14:textId="77777777" w:rsidR="00163A82" w:rsidRDefault="00163A82" w:rsidP="00163A82"/>
                    <w:p w14:paraId="6C20EE96" w14:textId="77777777" w:rsidR="00163A82" w:rsidRDefault="00163A82" w:rsidP="00163A82"/>
                  </w:txbxContent>
                </v:textbox>
              </v:shape>
            </w:pict>
          </mc:Fallback>
        </mc:AlternateContent>
      </w:r>
    </w:p>
    <w:p w14:paraId="580ACEA0" w14:textId="77777777" w:rsidR="00163A82" w:rsidRDefault="00163A82" w:rsidP="00163A82">
      <w:pPr>
        <w:jc w:val="both"/>
        <w:rPr>
          <w:rFonts w:cstheme="minorHAnsi"/>
          <w:color w:val="222222"/>
          <w:sz w:val="28"/>
          <w:szCs w:val="28"/>
        </w:rPr>
      </w:pPr>
    </w:p>
    <w:p w14:paraId="31A5C457" w14:textId="77777777" w:rsidR="00163A82" w:rsidRDefault="00163A82" w:rsidP="00163A82">
      <w:pPr>
        <w:jc w:val="both"/>
        <w:rPr>
          <w:rFonts w:cstheme="minorHAnsi"/>
          <w:color w:val="222222"/>
          <w:sz w:val="28"/>
          <w:szCs w:val="28"/>
        </w:rPr>
      </w:pPr>
    </w:p>
    <w:p w14:paraId="3F6A0CE1" w14:textId="77777777" w:rsidR="00163A82" w:rsidRDefault="00163A82" w:rsidP="00163A82">
      <w:pPr>
        <w:jc w:val="both"/>
        <w:rPr>
          <w:rFonts w:cstheme="minorHAnsi"/>
          <w:color w:val="222222"/>
          <w:sz w:val="28"/>
          <w:szCs w:val="28"/>
        </w:rPr>
      </w:pPr>
    </w:p>
    <w:p w14:paraId="627CF452" w14:textId="77777777" w:rsidR="00163A82" w:rsidRDefault="00163A82" w:rsidP="00163A82">
      <w:pPr>
        <w:jc w:val="both"/>
        <w:rPr>
          <w:rFonts w:cstheme="minorHAnsi"/>
          <w:color w:val="222222"/>
          <w:sz w:val="28"/>
          <w:szCs w:val="28"/>
        </w:rPr>
      </w:pPr>
    </w:p>
    <w:p w14:paraId="34C5C491" w14:textId="77777777" w:rsidR="00163A82" w:rsidRDefault="00163A82" w:rsidP="00163A82">
      <w:pPr>
        <w:jc w:val="both"/>
        <w:rPr>
          <w:rFonts w:cstheme="minorHAnsi"/>
          <w:b/>
          <w:color w:val="222222"/>
          <w:sz w:val="30"/>
          <w:szCs w:val="30"/>
        </w:rPr>
      </w:pPr>
    </w:p>
    <w:p w14:paraId="469D5660" w14:textId="77777777" w:rsidR="00163A82" w:rsidRDefault="00163A82" w:rsidP="00163A82">
      <w:pPr>
        <w:jc w:val="both"/>
        <w:rPr>
          <w:rFonts w:cstheme="minorHAnsi"/>
          <w:b/>
          <w:color w:val="222222"/>
          <w:sz w:val="30"/>
          <w:szCs w:val="30"/>
        </w:rPr>
      </w:pPr>
    </w:p>
    <w:p w14:paraId="6EB5CCCC" w14:textId="1D076D01" w:rsidR="00163A82" w:rsidRPr="00163A82" w:rsidRDefault="00163A82" w:rsidP="00163A82">
      <w:pPr>
        <w:jc w:val="both"/>
        <w:rPr>
          <w:rFonts w:cstheme="minorHAnsi"/>
          <w:b/>
          <w:color w:val="222222"/>
          <w:sz w:val="36"/>
          <w:szCs w:val="30"/>
        </w:rPr>
      </w:pPr>
      <w:r w:rsidRPr="00163A82">
        <w:rPr>
          <w:rFonts w:cstheme="minorHAnsi"/>
          <w:b/>
          <w:color w:val="222222"/>
          <w:sz w:val="36"/>
          <w:szCs w:val="30"/>
        </w:rPr>
        <w:t xml:space="preserve">Learning and </w:t>
      </w:r>
      <w:proofErr w:type="gramStart"/>
      <w:r w:rsidRPr="00163A82">
        <w:rPr>
          <w:rFonts w:cstheme="minorHAnsi"/>
          <w:b/>
          <w:color w:val="222222"/>
          <w:sz w:val="36"/>
          <w:szCs w:val="30"/>
        </w:rPr>
        <w:t>Observations :</w:t>
      </w:r>
      <w:proofErr w:type="gramEnd"/>
      <w:r w:rsidRPr="00163A82">
        <w:rPr>
          <w:rFonts w:cstheme="minorHAnsi"/>
          <w:b/>
          <w:color w:val="222222"/>
          <w:sz w:val="36"/>
          <w:szCs w:val="30"/>
        </w:rPr>
        <w:t xml:space="preserve"> -</w:t>
      </w:r>
    </w:p>
    <w:p w14:paraId="4F7E943C" w14:textId="77777777"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Making circuits using Breadboard.</w:t>
      </w:r>
    </w:p>
    <w:p w14:paraId="4609B1D1" w14:textId="77777777"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Connection four LEDs in Series on Breadboard.</w:t>
      </w:r>
    </w:p>
    <w:p w14:paraId="7CF7679A" w14:textId="77777777"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Using Multimeter to apply Resistance on a given LED.</w:t>
      </w:r>
    </w:p>
    <w:p w14:paraId="3A4E867E" w14:textId="77777777"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Working of Arduino UNO.</w:t>
      </w:r>
    </w:p>
    <w:p w14:paraId="718A59E0" w14:textId="77777777" w:rsidR="00163A82" w:rsidRDefault="00163A82" w:rsidP="00163A82">
      <w:pPr>
        <w:pStyle w:val="ListParagraph"/>
        <w:numPr>
          <w:ilvl w:val="0"/>
          <w:numId w:val="24"/>
        </w:numPr>
        <w:jc w:val="both"/>
        <w:rPr>
          <w:rFonts w:cstheme="minorHAnsi"/>
          <w:color w:val="222222"/>
          <w:sz w:val="28"/>
          <w:szCs w:val="28"/>
        </w:rPr>
      </w:pPr>
      <w:r>
        <w:rPr>
          <w:rFonts w:cstheme="minorHAnsi"/>
          <w:color w:val="222222"/>
          <w:sz w:val="28"/>
          <w:szCs w:val="28"/>
        </w:rPr>
        <w:t>Coding to be done on Arduino.exe for stimulation of the experiment.</w:t>
      </w:r>
    </w:p>
    <w:p w14:paraId="63A6D8DD" w14:textId="77777777" w:rsidR="00163A82" w:rsidRDefault="00163A82" w:rsidP="00163A82">
      <w:pPr>
        <w:jc w:val="both"/>
        <w:rPr>
          <w:rFonts w:cstheme="minorHAnsi"/>
          <w:color w:val="222222"/>
          <w:sz w:val="28"/>
          <w:szCs w:val="28"/>
        </w:rPr>
      </w:pPr>
    </w:p>
    <w:p w14:paraId="12DA851B" w14:textId="40ED87D2" w:rsidR="00163A82" w:rsidRDefault="00163A82" w:rsidP="00163A82">
      <w:pPr>
        <w:jc w:val="both"/>
        <w:rPr>
          <w:rFonts w:cstheme="minorHAnsi"/>
          <w:b/>
          <w:color w:val="222222"/>
          <w:sz w:val="30"/>
          <w:szCs w:val="30"/>
        </w:rPr>
      </w:pPr>
      <w:r w:rsidRPr="00163A82">
        <w:rPr>
          <w:rFonts w:cstheme="minorHAnsi"/>
          <w:b/>
          <w:color w:val="222222"/>
          <w:sz w:val="36"/>
          <w:szCs w:val="30"/>
        </w:rPr>
        <w:t>Problems &amp; Troubleshooting: –</w:t>
      </w:r>
      <w:r>
        <w:rPr>
          <w:rFonts w:cstheme="minorHAnsi"/>
          <w:b/>
          <w:color w:val="222222"/>
          <w:sz w:val="30"/>
          <w:szCs w:val="30"/>
        </w:rPr>
        <w:t xml:space="preserve"> </w:t>
      </w:r>
    </w:p>
    <w:p w14:paraId="64312915" w14:textId="77777777" w:rsidR="00163A82" w:rsidRDefault="00163A82" w:rsidP="00163A82">
      <w:pPr>
        <w:jc w:val="both"/>
        <w:rPr>
          <w:rFonts w:cstheme="minorHAnsi"/>
          <w:color w:val="222222"/>
          <w:sz w:val="28"/>
          <w:szCs w:val="28"/>
        </w:rPr>
      </w:pPr>
      <w:r>
        <w:rPr>
          <w:rFonts w:cstheme="minorHAnsi"/>
          <w:color w:val="222222"/>
          <w:sz w:val="28"/>
          <w:szCs w:val="28"/>
        </w:rPr>
        <w:t>No problems were occurred during the execution of the experiment.</w:t>
      </w:r>
    </w:p>
    <w:p w14:paraId="4D020762" w14:textId="77777777" w:rsidR="00163A82" w:rsidRDefault="00163A82" w:rsidP="00163A82">
      <w:pPr>
        <w:jc w:val="both"/>
        <w:rPr>
          <w:rFonts w:cstheme="minorHAnsi"/>
          <w:color w:val="222222"/>
          <w:sz w:val="28"/>
          <w:szCs w:val="28"/>
        </w:rPr>
      </w:pPr>
    </w:p>
    <w:p w14:paraId="61E224FF" w14:textId="73804F90" w:rsidR="00163A82" w:rsidRDefault="00163A82" w:rsidP="00163A82">
      <w:pPr>
        <w:jc w:val="both"/>
        <w:rPr>
          <w:rFonts w:cstheme="minorHAnsi"/>
          <w:b/>
          <w:color w:val="222222"/>
          <w:sz w:val="30"/>
          <w:szCs w:val="30"/>
        </w:rPr>
      </w:pPr>
      <w:proofErr w:type="gramStart"/>
      <w:r w:rsidRPr="00163A82">
        <w:rPr>
          <w:rFonts w:cstheme="minorHAnsi"/>
          <w:b/>
          <w:color w:val="222222"/>
          <w:sz w:val="36"/>
          <w:szCs w:val="30"/>
        </w:rPr>
        <w:t>Precautions :</w:t>
      </w:r>
      <w:proofErr w:type="gramEnd"/>
      <w:r w:rsidRPr="00163A82">
        <w:rPr>
          <w:rFonts w:cstheme="minorHAnsi"/>
          <w:b/>
          <w:color w:val="222222"/>
          <w:sz w:val="36"/>
          <w:szCs w:val="30"/>
        </w:rPr>
        <w:t>–</w:t>
      </w:r>
      <w:r>
        <w:rPr>
          <w:rFonts w:cstheme="minorHAnsi"/>
          <w:b/>
          <w:color w:val="222222"/>
          <w:sz w:val="30"/>
          <w:szCs w:val="30"/>
        </w:rPr>
        <w:t xml:space="preserve"> </w:t>
      </w:r>
    </w:p>
    <w:p w14:paraId="3BB24824" w14:textId="77777777"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The circuit made on breadboard can be wrong.</w:t>
      </w:r>
    </w:p>
    <w:p w14:paraId="4186706F" w14:textId="77777777"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Any Element used can be defective.</w:t>
      </w:r>
    </w:p>
    <w:p w14:paraId="5D94269E" w14:textId="77777777"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Resistance of high value used therefore resulting in no current for any LED to glow.</w:t>
      </w:r>
    </w:p>
    <w:p w14:paraId="179A6281" w14:textId="77777777"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t>The coding done for Arduino Board can be incorrect due to which stimulation can be failed.</w:t>
      </w:r>
    </w:p>
    <w:p w14:paraId="18C19FF2" w14:textId="77777777" w:rsidR="00163A82" w:rsidRDefault="00163A82" w:rsidP="00163A82">
      <w:pPr>
        <w:pStyle w:val="ListParagraph"/>
        <w:numPr>
          <w:ilvl w:val="0"/>
          <w:numId w:val="25"/>
        </w:numPr>
        <w:jc w:val="both"/>
        <w:rPr>
          <w:rFonts w:cstheme="minorHAnsi"/>
          <w:color w:val="222222"/>
          <w:sz w:val="28"/>
          <w:szCs w:val="28"/>
        </w:rPr>
      </w:pPr>
      <w:r>
        <w:rPr>
          <w:rFonts w:cstheme="minorHAnsi"/>
          <w:color w:val="222222"/>
          <w:sz w:val="28"/>
          <w:szCs w:val="28"/>
        </w:rPr>
        <w:lastRenderedPageBreak/>
        <w:t xml:space="preserve">Port Selection for Arduino can be incorrect due to which </w:t>
      </w:r>
      <w:proofErr w:type="gramStart"/>
      <w:r>
        <w:rPr>
          <w:rFonts w:cstheme="minorHAnsi"/>
          <w:color w:val="222222"/>
          <w:sz w:val="28"/>
          <w:szCs w:val="28"/>
        </w:rPr>
        <w:t>it</w:t>
      </w:r>
      <w:proofErr w:type="gramEnd"/>
      <w:r>
        <w:rPr>
          <w:rFonts w:cstheme="minorHAnsi"/>
          <w:color w:val="222222"/>
          <w:sz w:val="28"/>
          <w:szCs w:val="28"/>
        </w:rPr>
        <w:t xml:space="preserve"> </w:t>
      </w:r>
      <w:proofErr w:type="spellStart"/>
      <w:r>
        <w:rPr>
          <w:rFonts w:cstheme="minorHAnsi"/>
          <w:color w:val="222222"/>
          <w:sz w:val="28"/>
          <w:szCs w:val="28"/>
        </w:rPr>
        <w:t>wont</w:t>
      </w:r>
      <w:proofErr w:type="spellEnd"/>
      <w:r>
        <w:rPr>
          <w:rFonts w:cstheme="minorHAnsi"/>
          <w:color w:val="222222"/>
          <w:sz w:val="28"/>
          <w:szCs w:val="28"/>
        </w:rPr>
        <w:t xml:space="preserve"> upload on Arduino Board and resulting in failure of experiment.</w:t>
      </w:r>
    </w:p>
    <w:p w14:paraId="5721B96A" w14:textId="77777777" w:rsidR="00163A82" w:rsidRDefault="00163A82" w:rsidP="00163A82">
      <w:pPr>
        <w:jc w:val="both"/>
        <w:rPr>
          <w:rFonts w:cstheme="minorHAnsi"/>
          <w:color w:val="222222"/>
          <w:sz w:val="28"/>
          <w:szCs w:val="28"/>
        </w:rPr>
      </w:pPr>
    </w:p>
    <w:p w14:paraId="43D301AE" w14:textId="1C794412" w:rsidR="00163A82" w:rsidRDefault="00163A82" w:rsidP="00163A82">
      <w:pPr>
        <w:jc w:val="both"/>
        <w:rPr>
          <w:rFonts w:cstheme="minorHAnsi"/>
          <w:b/>
          <w:color w:val="222222"/>
          <w:sz w:val="30"/>
          <w:szCs w:val="30"/>
        </w:rPr>
      </w:pPr>
      <w:r w:rsidRPr="00163A82">
        <w:rPr>
          <w:rFonts w:cstheme="minorHAnsi"/>
          <w:b/>
          <w:color w:val="222222"/>
          <w:sz w:val="36"/>
          <w:szCs w:val="30"/>
        </w:rPr>
        <w:t>Learning Outcomes: –</w:t>
      </w:r>
      <w:r>
        <w:rPr>
          <w:rFonts w:cstheme="minorHAnsi"/>
          <w:b/>
          <w:color w:val="222222"/>
          <w:sz w:val="30"/>
          <w:szCs w:val="30"/>
        </w:rPr>
        <w:t xml:space="preserve"> </w:t>
      </w:r>
    </w:p>
    <w:p w14:paraId="10F458D0" w14:textId="77777777"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Setting up circuit on a Breadboard.</w:t>
      </w:r>
    </w:p>
    <w:p w14:paraId="08FFECEC" w14:textId="77777777"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Connection four LEDs in Series on Breadboard.</w:t>
      </w:r>
    </w:p>
    <w:p w14:paraId="5D30C68A" w14:textId="77777777"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Using Multimeter.</w:t>
      </w:r>
    </w:p>
    <w:p w14:paraId="333D8DCD" w14:textId="77777777" w:rsidR="00163A82" w:rsidRDefault="00163A82" w:rsidP="00163A82">
      <w:pPr>
        <w:pStyle w:val="ListParagraph"/>
        <w:numPr>
          <w:ilvl w:val="0"/>
          <w:numId w:val="26"/>
        </w:numPr>
        <w:jc w:val="both"/>
        <w:rPr>
          <w:rFonts w:cstheme="minorHAnsi"/>
          <w:color w:val="222222"/>
          <w:sz w:val="28"/>
          <w:szCs w:val="28"/>
        </w:rPr>
      </w:pPr>
      <w:r>
        <w:rPr>
          <w:rFonts w:cstheme="minorHAnsi"/>
          <w:color w:val="222222"/>
          <w:sz w:val="28"/>
          <w:szCs w:val="28"/>
        </w:rPr>
        <w:t>Working and coding of Arduino and its IDE.</w:t>
      </w:r>
    </w:p>
    <w:p w14:paraId="5B75BA00" w14:textId="77777777" w:rsidR="00163A82" w:rsidRDefault="00163A82" w:rsidP="00163A82">
      <w:pPr>
        <w:jc w:val="both"/>
        <w:rPr>
          <w:rFonts w:cstheme="minorHAnsi"/>
          <w:color w:val="222222"/>
          <w:sz w:val="28"/>
          <w:szCs w:val="28"/>
        </w:rPr>
      </w:pPr>
    </w:p>
    <w:p w14:paraId="4E6D8B9C" w14:textId="73352AA5" w:rsidR="00163A82" w:rsidRPr="00163A82" w:rsidRDefault="00163A82" w:rsidP="00163A82">
      <w:pPr>
        <w:jc w:val="both"/>
        <w:rPr>
          <w:rFonts w:cstheme="minorHAnsi"/>
          <w:b/>
          <w:color w:val="222222"/>
          <w:sz w:val="28"/>
          <w:szCs w:val="28"/>
          <w:u w:val="single"/>
        </w:rPr>
      </w:pPr>
      <w:r w:rsidRPr="00163A82">
        <w:rPr>
          <w:rFonts w:cstheme="minorHAnsi"/>
          <w:b/>
          <w:color w:val="222222"/>
          <w:sz w:val="36"/>
          <w:szCs w:val="30"/>
          <w:u w:val="single"/>
        </w:rPr>
        <w:t>Result:</w:t>
      </w:r>
      <w:r w:rsidRPr="00163A82">
        <w:rPr>
          <w:rFonts w:cstheme="minorHAnsi"/>
          <w:b/>
          <w:color w:val="222222"/>
          <w:sz w:val="32"/>
          <w:szCs w:val="28"/>
          <w:u w:val="single"/>
        </w:rPr>
        <w:t xml:space="preserve"> –</w:t>
      </w:r>
      <w:r w:rsidRPr="00163A82">
        <w:rPr>
          <w:rFonts w:cstheme="minorHAnsi"/>
          <w:b/>
          <w:color w:val="222222"/>
          <w:sz w:val="28"/>
          <w:szCs w:val="28"/>
          <w:u w:val="single"/>
        </w:rPr>
        <w:t xml:space="preserve"> </w:t>
      </w:r>
    </w:p>
    <w:p w14:paraId="5B91B1F1" w14:textId="77777777" w:rsidR="00163A82" w:rsidRDefault="00163A82" w:rsidP="00163A82">
      <w:pPr>
        <w:jc w:val="both"/>
        <w:rPr>
          <w:rFonts w:cstheme="minorHAnsi"/>
          <w:color w:val="222222"/>
          <w:sz w:val="28"/>
          <w:szCs w:val="28"/>
        </w:rPr>
      </w:pPr>
      <w:r>
        <w:rPr>
          <w:rFonts w:cstheme="minorHAnsi"/>
          <w:color w:val="222222"/>
          <w:sz w:val="28"/>
          <w:szCs w:val="28"/>
        </w:rPr>
        <w:t>Chasing of LEDs were verified after uploading the program.</w:t>
      </w:r>
    </w:p>
    <w:p w14:paraId="28ECE293" w14:textId="77777777" w:rsidR="00163A82" w:rsidRPr="00C13525" w:rsidRDefault="00163A82" w:rsidP="00C13525">
      <w:pPr>
        <w:rPr>
          <w:rFonts w:cstheme="minorHAnsi"/>
          <w:sz w:val="28"/>
        </w:rPr>
      </w:pPr>
    </w:p>
    <w:sectPr w:rsidR="00163A82" w:rsidRPr="00C135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EBAFB" w14:textId="77777777" w:rsidR="006D5F14" w:rsidRDefault="006D5F14" w:rsidP="00873C65">
      <w:r>
        <w:separator/>
      </w:r>
    </w:p>
  </w:endnote>
  <w:endnote w:type="continuationSeparator" w:id="0">
    <w:p w14:paraId="34CCEA3B" w14:textId="77777777" w:rsidR="006D5F14" w:rsidRDefault="006D5F14" w:rsidP="00873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F2023" w14:textId="77777777" w:rsidR="006D5F14" w:rsidRDefault="006D5F14" w:rsidP="00873C65">
      <w:r>
        <w:separator/>
      </w:r>
    </w:p>
  </w:footnote>
  <w:footnote w:type="continuationSeparator" w:id="0">
    <w:p w14:paraId="637DCCEF" w14:textId="77777777" w:rsidR="006D5F14" w:rsidRDefault="006D5F14" w:rsidP="00873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5"/>
  </w:num>
  <w:num w:numId="24">
    <w:abstractNumId w:val="17"/>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25"/>
    <w:rsid w:val="00163A82"/>
    <w:rsid w:val="002B0B1C"/>
    <w:rsid w:val="00645252"/>
    <w:rsid w:val="006D3D74"/>
    <w:rsid w:val="006D5F14"/>
    <w:rsid w:val="0083569A"/>
    <w:rsid w:val="00873C65"/>
    <w:rsid w:val="00A9204E"/>
    <w:rsid w:val="00C1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66C2"/>
  <w15:chartTrackingRefBased/>
  <w15:docId w15:val="{31BA3EE8-48FD-48A6-BF88-C9DCDA52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163A8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3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0.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it%20Kumar\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13</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Kumar</dc:creator>
  <cp:keywords/>
  <dc:description/>
  <cp:lastModifiedBy>gunit bedi</cp:lastModifiedBy>
  <cp:revision>5</cp:revision>
  <dcterms:created xsi:type="dcterms:W3CDTF">2019-09-10T16:49:00Z</dcterms:created>
  <dcterms:modified xsi:type="dcterms:W3CDTF">2019-09-18T13:44:00Z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